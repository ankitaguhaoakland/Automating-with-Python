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A9204E"/>
    <w:p w:rsidR="00E47E23" w:rsidRDefault="00E47E23"/>
    <w:p w:rsidR="00E47E23" w:rsidRDefault="00E47E23"/>
    <w:p w:rsidR="00E47E23" w:rsidRDefault="00E47E23"/>
    <w:p w:rsidR="00E47E23" w:rsidRDefault="00E47E23">
      <w:r>
        <w:rPr>
          <w:noProof/>
        </w:rPr>
        <w:drawing>
          <wp:inline distT="0" distB="0" distL="0" distR="0" wp14:anchorId="71DEC586" wp14:editId="0A4CA9DB">
            <wp:extent cx="5866765" cy="1838325"/>
            <wp:effectExtent l="0" t="0" r="63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7E23" w:rsidRDefault="00E47E23"/>
    <w:p w:rsidR="00E47E23" w:rsidRDefault="00E47E23"/>
    <w:p w:rsidR="00E47E23" w:rsidRDefault="00E47E23"/>
    <w:p w:rsidR="00E47E23" w:rsidRDefault="00E47E23"/>
    <w:p w:rsidR="00E47E23" w:rsidRDefault="00E47E23"/>
    <w:p w:rsidR="00E47E23" w:rsidRDefault="00E47E23"/>
    <w:p w:rsidR="00E47E23" w:rsidRDefault="00E47E23"/>
    <w:p w:rsidR="00E47E23" w:rsidRDefault="00E47E23"/>
    <w:sdt>
      <w:sdtPr>
        <w:alias w:val="Title"/>
        <w:tag w:val=""/>
        <w:id w:val="-2096005248"/>
        <w:placeholder>
          <w:docPart w:val="60F9327D58FC4BC0944C9C4CC78D8C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E47E23" w:rsidRDefault="007F7B28" w:rsidP="00AB69B0">
          <w:pPr>
            <w:pStyle w:val="Title"/>
            <w:jc w:val="center"/>
          </w:pPr>
          <w:r>
            <w:t>Using PyCharm</w:t>
          </w:r>
        </w:p>
      </w:sdtContent>
    </w:sdt>
    <w:p w:rsidR="00E47E23" w:rsidRDefault="00E47E23" w:rsidP="00E47E23">
      <w:pPr>
        <w:jc w:val="center"/>
      </w:pPr>
    </w:p>
    <w:p w:rsidR="00E47E23" w:rsidRDefault="00E47E23" w:rsidP="00E47E2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726</wp:posOffset>
                </wp:positionV>
                <wp:extent cx="5943600" cy="0"/>
                <wp:effectExtent l="0" t="1905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7461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05pt" to="46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" strokecolor="#70ad47 [3209]" strokeweight="4.5pt">
                <v:stroke joinstyle="miter"/>
              </v:line>
            </w:pict>
          </mc:Fallback>
        </mc:AlternateContent>
      </w:r>
    </w:p>
    <w:p w:rsidR="00E47E23" w:rsidRDefault="00E47E23" w:rsidP="00E47E23">
      <w:pPr>
        <w:jc w:val="center"/>
      </w:pPr>
      <w:r w:rsidRPr="00E47E23">
        <w:rPr>
          <w:rStyle w:val="SubtitleChar"/>
        </w:rPr>
        <w:t>Author</w:t>
      </w:r>
      <w:r w:rsidR="00AB69B0">
        <w:rPr>
          <w:rStyle w:val="SubtitleChar"/>
        </w:rPr>
        <w:t xml:space="preserve">: </w:t>
      </w:r>
      <w:r w:rsidR="00AB69B0">
        <w:rPr>
          <w:rStyle w:val="SubtitleChar"/>
        </w:rPr>
        <w:fldChar w:fldCharType="begin"/>
      </w:r>
      <w:r w:rsidR="00AB69B0">
        <w:rPr>
          <w:rStyle w:val="SubtitleChar"/>
        </w:rPr>
        <w:instrText xml:space="preserve"> AUTHOR   \* MERGEFORMAT </w:instrText>
      </w:r>
      <w:r w:rsidR="00AB69B0">
        <w:rPr>
          <w:rStyle w:val="SubtitleChar"/>
        </w:rPr>
        <w:fldChar w:fldCharType="separate"/>
      </w:r>
      <w:r w:rsidR="00E8034E">
        <w:rPr>
          <w:rStyle w:val="SubtitleChar"/>
          <w:noProof/>
        </w:rPr>
        <w:t>Scholl, Justin</w:t>
      </w:r>
      <w:r w:rsidR="00AB69B0">
        <w:rPr>
          <w:rStyle w:val="SubtitleChar"/>
        </w:rPr>
        <w:fldChar w:fldCharType="end"/>
      </w:r>
    </w:p>
    <w:p w:rsidR="00E47E23" w:rsidRDefault="00E47E23" w:rsidP="00E47E23">
      <w:pPr>
        <w:jc w:val="center"/>
      </w:pPr>
      <w:r w:rsidRPr="00E47E23">
        <w:rPr>
          <w:rStyle w:val="SubtitleChar"/>
        </w:rPr>
        <w:t xml:space="preserve">Document Number: </w:t>
      </w:r>
      <w:sdt>
        <w:sdtPr>
          <w:rPr>
            <w:rStyle w:val="SubtitleChar"/>
          </w:rPr>
          <w:alias w:val="Asset ID"/>
          <w:tag w:val="AssetId"/>
          <w:id w:val="96078190"/>
          <w:placeholder>
            <w:docPart w:val="9DF9713EEFF74F56A8FD9FFB0FC052C0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4873beb7-5857-4685-be1f-d57550cc96cc' " w:xpath="/ns0:properties[1]/documentManagement[1]/ns3:AssetId[1]" w:storeItemID="{7FBDB1CC-CEFB-4E46-8174-1F0AA0D30B24}"/>
          <w:text/>
        </w:sdtPr>
        <w:sdtEndPr>
          <w:rPr>
            <w:rStyle w:val="SubtitleChar"/>
          </w:rPr>
        </w:sdtEndPr>
        <w:sdtContent>
          <w:r w:rsidR="00E8034E" w:rsidRPr="00F417FD">
            <w:rPr>
              <w:rStyle w:val="PlaceholderText"/>
            </w:rPr>
            <w:t>[Asset ID]</w:t>
          </w:r>
        </w:sdtContent>
      </w:sdt>
    </w:p>
    <w:p w:rsidR="00E47E23" w:rsidRDefault="00E47E23" w:rsidP="00E47E23">
      <w:pPr>
        <w:jc w:val="center"/>
      </w:pPr>
    </w:p>
    <w:p w:rsidR="00E47E23" w:rsidRDefault="00E47E23" w:rsidP="00E47E23">
      <w:pPr>
        <w:jc w:val="center"/>
      </w:pPr>
      <w:r w:rsidRPr="00E47E23">
        <w:rPr>
          <w:rStyle w:val="SubtitleChar"/>
        </w:rPr>
        <w:t>Revision:</w:t>
      </w:r>
      <w:r>
        <w:t xml:space="preserve"> </w:t>
      </w:r>
      <w:sdt>
        <w:sdtPr>
          <w:alias w:val="Version"/>
          <w:tag w:val="TPAppVersion"/>
          <w:id w:val="-1490705052"/>
          <w:placeholder>
            <w:docPart w:val="D49EC18540F44AC9A1DFD444C380E3C8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4873beb7-5857-4685-be1f-d57550cc96cc' " w:xpath="/ns0:properties[1]/documentManagement[1]/ns3:TPAppVersion[1]" w:storeItemID="{7FBDB1CC-CEFB-4E46-8174-1F0AA0D30B24}"/>
          <w:text/>
        </w:sdtPr>
        <w:sdtEndPr/>
        <w:sdtContent>
          <w:r w:rsidR="001F6CC6" w:rsidRPr="00F417FD">
            <w:rPr>
              <w:rStyle w:val="PlaceholderText"/>
            </w:rPr>
            <w:t>[Version]</w:t>
          </w:r>
        </w:sdtContent>
      </w:sdt>
    </w:p>
    <w:p w:rsidR="00343187" w:rsidRDefault="00343187"/>
    <w:p w:rsidR="00343187" w:rsidRDefault="00343187"/>
    <w:p w:rsidR="00343187" w:rsidRDefault="00343187"/>
    <w:p w:rsidR="00343187" w:rsidRDefault="00343187"/>
    <w:p w:rsidR="00343187" w:rsidRDefault="00343187"/>
    <w:p w:rsidR="00343187" w:rsidRDefault="00343187"/>
    <w:p w:rsidR="00343187" w:rsidRDefault="00343187"/>
    <w:p w:rsidR="00343187" w:rsidRDefault="00343187"/>
    <w:p w:rsidR="00343187" w:rsidRDefault="00343187"/>
    <w:p w:rsidR="00343187" w:rsidRDefault="00343187"/>
    <w:p w:rsidR="00343187" w:rsidRDefault="00343187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43187" w:rsidTr="00343187">
        <w:trPr>
          <w:jc w:val="center"/>
        </w:trPr>
        <w:tc>
          <w:tcPr>
            <w:tcW w:w="4675" w:type="dxa"/>
          </w:tcPr>
          <w:p w:rsidR="00343187" w:rsidRDefault="00343187" w:rsidP="00343187">
            <w:pPr>
              <w:jc w:val="center"/>
            </w:pPr>
            <w:r>
              <w:t>XALT Energy - XTC</w:t>
            </w:r>
          </w:p>
          <w:p w:rsidR="00343187" w:rsidRDefault="00343187" w:rsidP="00343187">
            <w:pPr>
              <w:jc w:val="center"/>
            </w:pPr>
            <w:r w:rsidRPr="00343187">
              <w:t>750 S Blvd E</w:t>
            </w:r>
          </w:p>
          <w:p w:rsidR="00343187" w:rsidRDefault="00343187" w:rsidP="00343187">
            <w:pPr>
              <w:jc w:val="center"/>
            </w:pPr>
            <w:r w:rsidRPr="00343187">
              <w:t>Pontiac, MI 48341</w:t>
            </w:r>
          </w:p>
        </w:tc>
        <w:tc>
          <w:tcPr>
            <w:tcW w:w="4675" w:type="dxa"/>
          </w:tcPr>
          <w:p w:rsidR="00343187" w:rsidRDefault="00343187" w:rsidP="00343187">
            <w:pPr>
              <w:jc w:val="center"/>
            </w:pPr>
            <w:r>
              <w:t>XALT Energy - MBP</w:t>
            </w:r>
          </w:p>
          <w:p w:rsidR="00343187" w:rsidRDefault="00343187" w:rsidP="00343187">
            <w:pPr>
              <w:jc w:val="center"/>
            </w:pPr>
            <w:r>
              <w:t>2700 S Saginaw Road</w:t>
            </w:r>
          </w:p>
          <w:p w:rsidR="00343187" w:rsidRPr="00343187" w:rsidRDefault="00343187" w:rsidP="00343187">
            <w:pPr>
              <w:jc w:val="center"/>
            </w:pPr>
            <w:r>
              <w:t>Midland, MI 48640</w:t>
            </w:r>
          </w:p>
        </w:tc>
      </w:tr>
    </w:tbl>
    <w:p w:rsidR="00E47E23" w:rsidRDefault="00E47E2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166201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77665" w:rsidRPr="00C77665" w:rsidRDefault="00C77665">
          <w:pPr>
            <w:pStyle w:val="TOCHeading"/>
            <w:rPr>
              <w:color w:val="92D050"/>
            </w:rPr>
          </w:pPr>
          <w:r w:rsidRPr="00C77665">
            <w:rPr>
              <w:color w:val="92D050"/>
            </w:rPr>
            <w:t>Table of Contents</w:t>
          </w:r>
        </w:p>
        <w:p w:rsidR="00132B40" w:rsidRDefault="00C7766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961603" w:history="1">
            <w:r w:rsidR="00132B40" w:rsidRPr="001C30D3">
              <w:rPr>
                <w:rStyle w:val="Hyperlink"/>
                <w:noProof/>
              </w:rPr>
              <w:t>1</w:t>
            </w:r>
            <w:r w:rsidR="00132B40">
              <w:rPr>
                <w:rFonts w:eastAsiaTheme="minorEastAsia"/>
                <w:noProof/>
              </w:rPr>
              <w:tab/>
            </w:r>
            <w:r w:rsidR="00132B40" w:rsidRPr="001C30D3">
              <w:rPr>
                <w:rStyle w:val="Hyperlink"/>
                <w:noProof/>
              </w:rPr>
              <w:t>Introduction</w:t>
            </w:r>
            <w:r w:rsidR="00132B40">
              <w:rPr>
                <w:noProof/>
                <w:webHidden/>
              </w:rPr>
              <w:tab/>
            </w:r>
            <w:r w:rsidR="00132B40">
              <w:rPr>
                <w:noProof/>
                <w:webHidden/>
              </w:rPr>
              <w:fldChar w:fldCharType="begin"/>
            </w:r>
            <w:r w:rsidR="00132B40">
              <w:rPr>
                <w:noProof/>
                <w:webHidden/>
              </w:rPr>
              <w:instrText xml:space="preserve"> PAGEREF _Toc520961603 \h </w:instrText>
            </w:r>
            <w:r w:rsidR="00132B40">
              <w:rPr>
                <w:noProof/>
                <w:webHidden/>
              </w:rPr>
            </w:r>
            <w:r w:rsidR="00132B40">
              <w:rPr>
                <w:noProof/>
                <w:webHidden/>
              </w:rPr>
              <w:fldChar w:fldCharType="separate"/>
            </w:r>
            <w:r w:rsidR="00132B40">
              <w:rPr>
                <w:noProof/>
                <w:webHidden/>
              </w:rPr>
              <w:t>3</w:t>
            </w:r>
            <w:r w:rsidR="00132B40">
              <w:rPr>
                <w:noProof/>
                <w:webHidden/>
              </w:rPr>
              <w:fldChar w:fldCharType="end"/>
            </w:r>
          </w:hyperlink>
        </w:p>
        <w:p w:rsidR="00132B40" w:rsidRDefault="006B09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0961604" w:history="1">
            <w:r w:rsidR="00132B40" w:rsidRPr="001C30D3">
              <w:rPr>
                <w:rStyle w:val="Hyperlink"/>
                <w:noProof/>
              </w:rPr>
              <w:t>1.1</w:t>
            </w:r>
            <w:r w:rsidR="00132B40">
              <w:rPr>
                <w:rFonts w:eastAsiaTheme="minorEastAsia"/>
                <w:noProof/>
              </w:rPr>
              <w:tab/>
            </w:r>
            <w:r w:rsidR="00132B40" w:rsidRPr="001C30D3">
              <w:rPr>
                <w:rStyle w:val="Hyperlink"/>
                <w:noProof/>
              </w:rPr>
              <w:t>Forward</w:t>
            </w:r>
            <w:r w:rsidR="00132B40">
              <w:rPr>
                <w:noProof/>
                <w:webHidden/>
              </w:rPr>
              <w:tab/>
            </w:r>
            <w:r w:rsidR="00132B40">
              <w:rPr>
                <w:noProof/>
                <w:webHidden/>
              </w:rPr>
              <w:fldChar w:fldCharType="begin"/>
            </w:r>
            <w:r w:rsidR="00132B40">
              <w:rPr>
                <w:noProof/>
                <w:webHidden/>
              </w:rPr>
              <w:instrText xml:space="preserve"> PAGEREF _Toc520961604 \h </w:instrText>
            </w:r>
            <w:r w:rsidR="00132B40">
              <w:rPr>
                <w:noProof/>
                <w:webHidden/>
              </w:rPr>
            </w:r>
            <w:r w:rsidR="00132B40">
              <w:rPr>
                <w:noProof/>
                <w:webHidden/>
              </w:rPr>
              <w:fldChar w:fldCharType="separate"/>
            </w:r>
            <w:r w:rsidR="00132B40">
              <w:rPr>
                <w:noProof/>
                <w:webHidden/>
              </w:rPr>
              <w:t>3</w:t>
            </w:r>
            <w:r w:rsidR="00132B40">
              <w:rPr>
                <w:noProof/>
                <w:webHidden/>
              </w:rPr>
              <w:fldChar w:fldCharType="end"/>
            </w:r>
          </w:hyperlink>
        </w:p>
        <w:p w:rsidR="00132B40" w:rsidRDefault="006B098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20961605" w:history="1">
            <w:r w:rsidR="00132B40" w:rsidRPr="001C30D3">
              <w:rPr>
                <w:rStyle w:val="Hyperlink"/>
                <w:noProof/>
              </w:rPr>
              <w:t>1.1.1</w:t>
            </w:r>
            <w:r w:rsidR="00132B40">
              <w:rPr>
                <w:rFonts w:eastAsiaTheme="minorEastAsia"/>
                <w:noProof/>
              </w:rPr>
              <w:tab/>
            </w:r>
            <w:r w:rsidR="00132B40" w:rsidRPr="001C30D3">
              <w:rPr>
                <w:rStyle w:val="Hyperlink"/>
                <w:noProof/>
              </w:rPr>
              <w:t>Purpose</w:t>
            </w:r>
            <w:r w:rsidR="00132B40">
              <w:rPr>
                <w:noProof/>
                <w:webHidden/>
              </w:rPr>
              <w:tab/>
            </w:r>
            <w:r w:rsidR="00132B40">
              <w:rPr>
                <w:noProof/>
                <w:webHidden/>
              </w:rPr>
              <w:fldChar w:fldCharType="begin"/>
            </w:r>
            <w:r w:rsidR="00132B40">
              <w:rPr>
                <w:noProof/>
                <w:webHidden/>
              </w:rPr>
              <w:instrText xml:space="preserve"> PAGEREF _Toc520961605 \h </w:instrText>
            </w:r>
            <w:r w:rsidR="00132B40">
              <w:rPr>
                <w:noProof/>
                <w:webHidden/>
              </w:rPr>
            </w:r>
            <w:r w:rsidR="00132B40">
              <w:rPr>
                <w:noProof/>
                <w:webHidden/>
              </w:rPr>
              <w:fldChar w:fldCharType="separate"/>
            </w:r>
            <w:r w:rsidR="00132B40">
              <w:rPr>
                <w:noProof/>
                <w:webHidden/>
              </w:rPr>
              <w:t>3</w:t>
            </w:r>
            <w:r w:rsidR="00132B40">
              <w:rPr>
                <w:noProof/>
                <w:webHidden/>
              </w:rPr>
              <w:fldChar w:fldCharType="end"/>
            </w:r>
          </w:hyperlink>
        </w:p>
        <w:p w:rsidR="00132B40" w:rsidRDefault="006B09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0961606" w:history="1">
            <w:r w:rsidR="00132B40" w:rsidRPr="001C30D3">
              <w:rPr>
                <w:rStyle w:val="Hyperlink"/>
                <w:noProof/>
              </w:rPr>
              <w:t>1.2</w:t>
            </w:r>
            <w:r w:rsidR="00132B40">
              <w:rPr>
                <w:rFonts w:eastAsiaTheme="minorEastAsia"/>
                <w:noProof/>
              </w:rPr>
              <w:tab/>
            </w:r>
            <w:r w:rsidR="00132B40" w:rsidRPr="001C30D3">
              <w:rPr>
                <w:rStyle w:val="Hyperlink"/>
                <w:noProof/>
              </w:rPr>
              <w:t>Language</w:t>
            </w:r>
            <w:r w:rsidR="00132B40">
              <w:rPr>
                <w:noProof/>
                <w:webHidden/>
              </w:rPr>
              <w:tab/>
            </w:r>
            <w:r w:rsidR="00132B40">
              <w:rPr>
                <w:noProof/>
                <w:webHidden/>
              </w:rPr>
              <w:fldChar w:fldCharType="begin"/>
            </w:r>
            <w:r w:rsidR="00132B40">
              <w:rPr>
                <w:noProof/>
                <w:webHidden/>
              </w:rPr>
              <w:instrText xml:space="preserve"> PAGEREF _Toc520961606 \h </w:instrText>
            </w:r>
            <w:r w:rsidR="00132B40">
              <w:rPr>
                <w:noProof/>
                <w:webHidden/>
              </w:rPr>
            </w:r>
            <w:r w:rsidR="00132B40">
              <w:rPr>
                <w:noProof/>
                <w:webHidden/>
              </w:rPr>
              <w:fldChar w:fldCharType="separate"/>
            </w:r>
            <w:r w:rsidR="00132B40">
              <w:rPr>
                <w:noProof/>
                <w:webHidden/>
              </w:rPr>
              <w:t>3</w:t>
            </w:r>
            <w:r w:rsidR="00132B40">
              <w:rPr>
                <w:noProof/>
                <w:webHidden/>
              </w:rPr>
              <w:fldChar w:fldCharType="end"/>
            </w:r>
          </w:hyperlink>
        </w:p>
        <w:p w:rsidR="00132B40" w:rsidRDefault="006B098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20961607" w:history="1">
            <w:r w:rsidR="00132B40" w:rsidRPr="001C30D3">
              <w:rPr>
                <w:rStyle w:val="Hyperlink"/>
                <w:noProof/>
              </w:rPr>
              <w:t>1.2.1</w:t>
            </w:r>
            <w:r w:rsidR="00132B40">
              <w:rPr>
                <w:rFonts w:eastAsiaTheme="minorEastAsia"/>
                <w:noProof/>
              </w:rPr>
              <w:tab/>
            </w:r>
            <w:r w:rsidR="00132B40" w:rsidRPr="001C30D3">
              <w:rPr>
                <w:rStyle w:val="Hyperlink"/>
                <w:noProof/>
              </w:rPr>
              <w:t>Definitions and Acronyms</w:t>
            </w:r>
            <w:r w:rsidR="00132B40">
              <w:rPr>
                <w:noProof/>
                <w:webHidden/>
              </w:rPr>
              <w:tab/>
            </w:r>
            <w:r w:rsidR="00132B40">
              <w:rPr>
                <w:noProof/>
                <w:webHidden/>
              </w:rPr>
              <w:fldChar w:fldCharType="begin"/>
            </w:r>
            <w:r w:rsidR="00132B40">
              <w:rPr>
                <w:noProof/>
                <w:webHidden/>
              </w:rPr>
              <w:instrText xml:space="preserve"> PAGEREF _Toc520961607 \h </w:instrText>
            </w:r>
            <w:r w:rsidR="00132B40">
              <w:rPr>
                <w:noProof/>
                <w:webHidden/>
              </w:rPr>
            </w:r>
            <w:r w:rsidR="00132B40">
              <w:rPr>
                <w:noProof/>
                <w:webHidden/>
              </w:rPr>
              <w:fldChar w:fldCharType="separate"/>
            </w:r>
            <w:r w:rsidR="00132B40">
              <w:rPr>
                <w:noProof/>
                <w:webHidden/>
              </w:rPr>
              <w:t>3</w:t>
            </w:r>
            <w:r w:rsidR="00132B40">
              <w:rPr>
                <w:noProof/>
                <w:webHidden/>
              </w:rPr>
              <w:fldChar w:fldCharType="end"/>
            </w:r>
          </w:hyperlink>
        </w:p>
        <w:p w:rsidR="00132B40" w:rsidRDefault="006B09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961608" w:history="1">
            <w:r w:rsidR="00132B40" w:rsidRPr="001C30D3">
              <w:rPr>
                <w:rStyle w:val="Hyperlink"/>
                <w:noProof/>
              </w:rPr>
              <w:t>2</w:t>
            </w:r>
            <w:r w:rsidR="00132B40">
              <w:rPr>
                <w:rFonts w:eastAsiaTheme="minorEastAsia"/>
                <w:noProof/>
              </w:rPr>
              <w:tab/>
            </w:r>
            <w:r w:rsidR="00132B40" w:rsidRPr="001C30D3">
              <w:rPr>
                <w:rStyle w:val="Hyperlink"/>
                <w:noProof/>
              </w:rPr>
              <w:t>Creating Projects</w:t>
            </w:r>
            <w:r w:rsidR="00132B40">
              <w:rPr>
                <w:noProof/>
                <w:webHidden/>
              </w:rPr>
              <w:tab/>
            </w:r>
            <w:r w:rsidR="00132B40">
              <w:rPr>
                <w:noProof/>
                <w:webHidden/>
              </w:rPr>
              <w:fldChar w:fldCharType="begin"/>
            </w:r>
            <w:r w:rsidR="00132B40">
              <w:rPr>
                <w:noProof/>
                <w:webHidden/>
              </w:rPr>
              <w:instrText xml:space="preserve"> PAGEREF _Toc520961608 \h </w:instrText>
            </w:r>
            <w:r w:rsidR="00132B40">
              <w:rPr>
                <w:noProof/>
                <w:webHidden/>
              </w:rPr>
            </w:r>
            <w:r w:rsidR="00132B40">
              <w:rPr>
                <w:noProof/>
                <w:webHidden/>
              </w:rPr>
              <w:fldChar w:fldCharType="separate"/>
            </w:r>
            <w:r w:rsidR="00132B40">
              <w:rPr>
                <w:noProof/>
                <w:webHidden/>
              </w:rPr>
              <w:t>3</w:t>
            </w:r>
            <w:r w:rsidR="00132B40">
              <w:rPr>
                <w:noProof/>
                <w:webHidden/>
              </w:rPr>
              <w:fldChar w:fldCharType="end"/>
            </w:r>
          </w:hyperlink>
        </w:p>
        <w:p w:rsidR="00132B40" w:rsidRDefault="006B09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0961609" w:history="1">
            <w:r w:rsidR="00132B40" w:rsidRPr="001C30D3">
              <w:rPr>
                <w:rStyle w:val="Hyperlink"/>
                <w:noProof/>
              </w:rPr>
              <w:t>2.1</w:t>
            </w:r>
            <w:r w:rsidR="00132B40">
              <w:rPr>
                <w:rFonts w:eastAsiaTheme="minorEastAsia"/>
                <w:noProof/>
              </w:rPr>
              <w:tab/>
            </w:r>
            <w:r w:rsidR="00132B40" w:rsidRPr="001C30D3">
              <w:rPr>
                <w:rStyle w:val="Hyperlink"/>
                <w:noProof/>
              </w:rPr>
              <w:t>Project Interpreter</w:t>
            </w:r>
            <w:r w:rsidR="00132B40">
              <w:rPr>
                <w:noProof/>
                <w:webHidden/>
              </w:rPr>
              <w:tab/>
            </w:r>
            <w:r w:rsidR="00132B40">
              <w:rPr>
                <w:noProof/>
                <w:webHidden/>
              </w:rPr>
              <w:fldChar w:fldCharType="begin"/>
            </w:r>
            <w:r w:rsidR="00132B40">
              <w:rPr>
                <w:noProof/>
                <w:webHidden/>
              </w:rPr>
              <w:instrText xml:space="preserve"> PAGEREF _Toc520961609 \h </w:instrText>
            </w:r>
            <w:r w:rsidR="00132B40">
              <w:rPr>
                <w:noProof/>
                <w:webHidden/>
              </w:rPr>
            </w:r>
            <w:r w:rsidR="00132B40">
              <w:rPr>
                <w:noProof/>
                <w:webHidden/>
              </w:rPr>
              <w:fldChar w:fldCharType="separate"/>
            </w:r>
            <w:r w:rsidR="00132B40">
              <w:rPr>
                <w:noProof/>
                <w:webHidden/>
              </w:rPr>
              <w:t>3</w:t>
            </w:r>
            <w:r w:rsidR="00132B40">
              <w:rPr>
                <w:noProof/>
                <w:webHidden/>
              </w:rPr>
              <w:fldChar w:fldCharType="end"/>
            </w:r>
          </w:hyperlink>
        </w:p>
        <w:p w:rsidR="00132B40" w:rsidRDefault="006B09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0961610" w:history="1">
            <w:r w:rsidR="00132B40" w:rsidRPr="001C30D3">
              <w:rPr>
                <w:rStyle w:val="Hyperlink"/>
                <w:noProof/>
              </w:rPr>
              <w:t>2.2</w:t>
            </w:r>
            <w:r w:rsidR="00132B40">
              <w:rPr>
                <w:rFonts w:eastAsiaTheme="minorEastAsia"/>
                <w:noProof/>
              </w:rPr>
              <w:tab/>
            </w:r>
            <w:r w:rsidR="00132B40" w:rsidRPr="001C30D3">
              <w:rPr>
                <w:rStyle w:val="Hyperlink"/>
                <w:noProof/>
              </w:rPr>
              <w:t>Adding Library’s</w:t>
            </w:r>
            <w:r w:rsidR="00132B40">
              <w:rPr>
                <w:noProof/>
                <w:webHidden/>
              </w:rPr>
              <w:tab/>
            </w:r>
            <w:r w:rsidR="00132B40">
              <w:rPr>
                <w:noProof/>
                <w:webHidden/>
              </w:rPr>
              <w:fldChar w:fldCharType="begin"/>
            </w:r>
            <w:r w:rsidR="00132B40">
              <w:rPr>
                <w:noProof/>
                <w:webHidden/>
              </w:rPr>
              <w:instrText xml:space="preserve"> PAGEREF _Toc520961610 \h </w:instrText>
            </w:r>
            <w:r w:rsidR="00132B40">
              <w:rPr>
                <w:noProof/>
                <w:webHidden/>
              </w:rPr>
            </w:r>
            <w:r w:rsidR="00132B40">
              <w:rPr>
                <w:noProof/>
                <w:webHidden/>
              </w:rPr>
              <w:fldChar w:fldCharType="separate"/>
            </w:r>
            <w:r w:rsidR="00132B40">
              <w:rPr>
                <w:noProof/>
                <w:webHidden/>
              </w:rPr>
              <w:t>4</w:t>
            </w:r>
            <w:r w:rsidR="00132B40">
              <w:rPr>
                <w:noProof/>
                <w:webHidden/>
              </w:rPr>
              <w:fldChar w:fldCharType="end"/>
            </w:r>
          </w:hyperlink>
        </w:p>
        <w:p w:rsidR="00132B40" w:rsidRDefault="006B09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961611" w:history="1">
            <w:r w:rsidR="00132B40" w:rsidRPr="001C30D3">
              <w:rPr>
                <w:rStyle w:val="Hyperlink"/>
                <w:noProof/>
              </w:rPr>
              <w:t>3</w:t>
            </w:r>
            <w:r w:rsidR="00132B40">
              <w:rPr>
                <w:rFonts w:eastAsiaTheme="minorEastAsia"/>
                <w:noProof/>
              </w:rPr>
              <w:tab/>
            </w:r>
            <w:r w:rsidR="00132B40" w:rsidRPr="001C30D3">
              <w:rPr>
                <w:rStyle w:val="Hyperlink"/>
                <w:noProof/>
              </w:rPr>
              <w:t>Code Style Settings</w:t>
            </w:r>
            <w:r w:rsidR="00132B40">
              <w:rPr>
                <w:noProof/>
                <w:webHidden/>
              </w:rPr>
              <w:tab/>
            </w:r>
            <w:r w:rsidR="00132B40">
              <w:rPr>
                <w:noProof/>
                <w:webHidden/>
              </w:rPr>
              <w:fldChar w:fldCharType="begin"/>
            </w:r>
            <w:r w:rsidR="00132B40">
              <w:rPr>
                <w:noProof/>
                <w:webHidden/>
              </w:rPr>
              <w:instrText xml:space="preserve"> PAGEREF _Toc520961611 \h </w:instrText>
            </w:r>
            <w:r w:rsidR="00132B40">
              <w:rPr>
                <w:noProof/>
                <w:webHidden/>
              </w:rPr>
            </w:r>
            <w:r w:rsidR="00132B40">
              <w:rPr>
                <w:noProof/>
                <w:webHidden/>
              </w:rPr>
              <w:fldChar w:fldCharType="separate"/>
            </w:r>
            <w:r w:rsidR="00132B40">
              <w:rPr>
                <w:noProof/>
                <w:webHidden/>
              </w:rPr>
              <w:t>5</w:t>
            </w:r>
            <w:r w:rsidR="00132B40">
              <w:rPr>
                <w:noProof/>
                <w:webHidden/>
              </w:rPr>
              <w:fldChar w:fldCharType="end"/>
            </w:r>
          </w:hyperlink>
        </w:p>
        <w:p w:rsidR="00C77665" w:rsidRDefault="00C77665">
          <w:r>
            <w:rPr>
              <w:b/>
              <w:bCs/>
              <w:noProof/>
            </w:rPr>
            <w:fldChar w:fldCharType="end"/>
          </w:r>
        </w:p>
      </w:sdtContent>
    </w:sdt>
    <w:p w:rsidR="00360225" w:rsidRPr="00360225" w:rsidRDefault="00360225" w:rsidP="00360225"/>
    <w:p w:rsidR="00360225" w:rsidRDefault="00360225">
      <w:pPr>
        <w:rPr>
          <w:rFonts w:asciiTheme="majorHAnsi" w:eastAsiaTheme="majorEastAsia" w:hAnsiTheme="majorHAnsi" w:cstheme="majorBidi"/>
          <w:color w:val="70AD47" w:themeColor="accent6"/>
          <w:sz w:val="32"/>
          <w:szCs w:val="32"/>
        </w:rPr>
      </w:pPr>
      <w:r>
        <w:br w:type="page"/>
      </w:r>
    </w:p>
    <w:p w:rsidR="00AB69B0" w:rsidRDefault="00AB69B0" w:rsidP="00AB69B0">
      <w:pPr>
        <w:pStyle w:val="Heading1"/>
        <w:spacing w:line="256" w:lineRule="auto"/>
      </w:pPr>
      <w:bookmarkStart w:id="0" w:name="_Toc487812704"/>
      <w:bookmarkStart w:id="1" w:name="_Toc519595679"/>
      <w:bookmarkStart w:id="2" w:name="_Toc520961603"/>
      <w:r>
        <w:lastRenderedPageBreak/>
        <w:t>Introduction</w:t>
      </w:r>
      <w:bookmarkEnd w:id="0"/>
      <w:bookmarkEnd w:id="1"/>
      <w:bookmarkEnd w:id="2"/>
    </w:p>
    <w:p w:rsidR="00C837F8" w:rsidRDefault="00C837F8" w:rsidP="00C837F8">
      <w:pPr>
        <w:pStyle w:val="Heading2"/>
      </w:pPr>
      <w:bookmarkStart w:id="3" w:name="_Toc504295522"/>
      <w:bookmarkStart w:id="4" w:name="_Toc520961604"/>
      <w:r>
        <w:t>Forward</w:t>
      </w:r>
      <w:bookmarkEnd w:id="3"/>
      <w:bookmarkEnd w:id="4"/>
    </w:p>
    <w:p w:rsidR="00C837F8" w:rsidRDefault="00C837F8" w:rsidP="00C837F8">
      <w:r>
        <w:t>This Software Work Instruction (SWWI) is intended to review the</w:t>
      </w:r>
      <w:r w:rsidR="004070E6">
        <w:t xml:space="preserve"> process of adding the XALT Energy Python Scheme to the PyCharm editor</w:t>
      </w:r>
      <w:r>
        <w:t>.</w:t>
      </w:r>
    </w:p>
    <w:p w:rsidR="00C837F8" w:rsidRDefault="00C837F8" w:rsidP="00C837F8">
      <w:pPr>
        <w:pStyle w:val="Heading3"/>
      </w:pPr>
      <w:bookmarkStart w:id="5" w:name="_Toc504295524"/>
      <w:bookmarkStart w:id="6" w:name="_Toc520961605"/>
      <w:r>
        <w:t>Purpose</w:t>
      </w:r>
      <w:bookmarkEnd w:id="5"/>
      <w:bookmarkEnd w:id="6"/>
    </w:p>
    <w:p w:rsidR="00C837F8" w:rsidRDefault="00C837F8" w:rsidP="00C837F8">
      <w:pPr>
        <w:pStyle w:val="Heading2"/>
      </w:pPr>
      <w:bookmarkStart w:id="7" w:name="_Toc504295525"/>
      <w:bookmarkStart w:id="8" w:name="_Toc520961606"/>
      <w:r>
        <w:t>Language</w:t>
      </w:r>
      <w:bookmarkEnd w:id="7"/>
      <w:bookmarkEnd w:id="8"/>
    </w:p>
    <w:p w:rsidR="00C837F8" w:rsidRDefault="00C837F8" w:rsidP="00C837F8">
      <w:pPr>
        <w:pStyle w:val="Heading3"/>
      </w:pPr>
      <w:bookmarkStart w:id="9" w:name="_Toc504295526"/>
      <w:bookmarkStart w:id="10" w:name="_Toc520961607"/>
      <w:r>
        <w:t>Definitions and Acronyms</w:t>
      </w:r>
      <w:bookmarkEnd w:id="9"/>
      <w:bookmarkEnd w:id="10"/>
    </w:p>
    <w:p w:rsidR="008055CA" w:rsidRDefault="008055CA" w:rsidP="008055CA"/>
    <w:p w:rsidR="00E357CE" w:rsidRDefault="00E357CE" w:rsidP="008055CA">
      <w:pPr>
        <w:pStyle w:val="Heading1"/>
      </w:pPr>
      <w:bookmarkStart w:id="11" w:name="_Toc520961608"/>
      <w:r>
        <w:t>Creating Projects</w:t>
      </w:r>
      <w:bookmarkEnd w:id="11"/>
      <w:r>
        <w:t xml:space="preserve"> </w:t>
      </w:r>
    </w:p>
    <w:p w:rsidR="00E357CE" w:rsidRDefault="00E357CE" w:rsidP="00E357CE">
      <w:pPr>
        <w:pStyle w:val="Heading2"/>
      </w:pPr>
      <w:bookmarkStart w:id="12" w:name="_Toc520961609"/>
      <w:r>
        <w:t>Project Interpreter</w:t>
      </w:r>
      <w:bookmarkEnd w:id="12"/>
    </w:p>
    <w:p w:rsidR="00E357CE" w:rsidRDefault="00E357CE" w:rsidP="00E357CE">
      <w:r>
        <w:t xml:space="preserve">PyCharm is a Python editor but requires Python to already be installed and linked to the editor. To link your current version of Python with PyCharm you must create a new project </w:t>
      </w:r>
      <w:proofErr w:type="gramStart"/>
      <w:r>
        <w:t>and also</w:t>
      </w:r>
      <w:proofErr w:type="gramEnd"/>
      <w:r>
        <w:t xml:space="preserve"> setup a </w:t>
      </w:r>
      <w:proofErr w:type="spellStart"/>
      <w:r>
        <w:t>Prokect</w:t>
      </w:r>
      <w:proofErr w:type="spellEnd"/>
      <w:r>
        <w:t xml:space="preserve"> Interpreter. This can be done by selecting File&gt;New Project… </w:t>
      </w:r>
      <w:r w:rsidR="00926464">
        <w:t xml:space="preserve">Here you can select a file location to store your new project </w:t>
      </w:r>
      <w:r>
        <w:t>and then selecting the “Project Interpreter:” drop down</w:t>
      </w:r>
      <w:r w:rsidR="00926464">
        <w:t xml:space="preserve"> to add a new interpreter</w:t>
      </w:r>
      <w:r>
        <w:t xml:space="preserve">. </w:t>
      </w:r>
    </w:p>
    <w:p w:rsidR="00E357CE" w:rsidRDefault="00E357CE" w:rsidP="00E357CE"/>
    <w:p w:rsidR="00E357CE" w:rsidRDefault="00E357CE" w:rsidP="00E357CE">
      <w:pPr>
        <w:keepNext/>
        <w:jc w:val="center"/>
      </w:pPr>
      <w:r>
        <w:rPr>
          <w:noProof/>
        </w:rPr>
        <w:drawing>
          <wp:inline distT="0" distB="0" distL="0" distR="0" wp14:anchorId="55E278CC" wp14:editId="6C411C26">
            <wp:extent cx="5943600" cy="374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CE" w:rsidRDefault="00E357CE" w:rsidP="00E357CE">
      <w:pPr>
        <w:pStyle w:val="Caption"/>
        <w:jc w:val="center"/>
      </w:pPr>
      <w:r>
        <w:t xml:space="preserve">Figure </w:t>
      </w:r>
      <w:r w:rsidR="006B0989">
        <w:fldChar w:fldCharType="begin"/>
      </w:r>
      <w:r w:rsidR="006B0989">
        <w:instrText xml:space="preserve"> STYLEREF 1 \s </w:instrText>
      </w:r>
      <w:r w:rsidR="006B0989">
        <w:fldChar w:fldCharType="separate"/>
      </w:r>
      <w:r w:rsidR="00174F1B">
        <w:rPr>
          <w:noProof/>
        </w:rPr>
        <w:t>2</w:t>
      </w:r>
      <w:r w:rsidR="006B0989">
        <w:rPr>
          <w:noProof/>
        </w:rPr>
        <w:fldChar w:fldCharType="end"/>
      </w:r>
      <w:r w:rsidR="00174F1B">
        <w:noBreakHyphen/>
      </w:r>
      <w:r w:rsidR="006B0989">
        <w:fldChar w:fldCharType="begin"/>
      </w:r>
      <w:r w:rsidR="006B0989">
        <w:instrText xml:space="preserve"> SEQ Figure \* ARABIC \s 1 </w:instrText>
      </w:r>
      <w:r w:rsidR="006B0989">
        <w:fldChar w:fldCharType="separate"/>
      </w:r>
      <w:r w:rsidR="00174F1B">
        <w:rPr>
          <w:noProof/>
        </w:rPr>
        <w:t>1</w:t>
      </w:r>
      <w:r w:rsidR="006B0989">
        <w:rPr>
          <w:noProof/>
        </w:rPr>
        <w:fldChar w:fldCharType="end"/>
      </w:r>
      <w:r>
        <w:t>: New Project:</w:t>
      </w:r>
    </w:p>
    <w:p w:rsidR="00926464" w:rsidRDefault="00926464" w:rsidP="00926464">
      <w:r>
        <w:t xml:space="preserve">Here select “Existing interpreter:” and in the next window select “System Interpreter” and select the path to the python executable (python.exe) </w:t>
      </w:r>
      <w:r>
        <w:fldChar w:fldCharType="begin"/>
      </w:r>
      <w:r>
        <w:instrText xml:space="preserve"> REF _Ref520796962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noBreakHyphen/>
      </w:r>
      <w:r>
        <w:rPr>
          <w:noProof/>
        </w:rPr>
        <w:t>2</w:t>
      </w:r>
      <w:r>
        <w:fldChar w:fldCharType="end"/>
      </w:r>
    </w:p>
    <w:p w:rsidR="00926464" w:rsidRDefault="00926464" w:rsidP="0092646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9A2D31B" wp14:editId="66898873">
            <wp:extent cx="5343525" cy="2968625"/>
            <wp:effectExtent l="0" t="0" r="952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652" cy="296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64" w:rsidRDefault="00926464" w:rsidP="00926464">
      <w:pPr>
        <w:pStyle w:val="Caption"/>
        <w:jc w:val="center"/>
      </w:pPr>
      <w:bookmarkStart w:id="13" w:name="_Ref520796962"/>
      <w:r>
        <w:t xml:space="preserve">Figure </w:t>
      </w:r>
      <w:r w:rsidR="006B0989">
        <w:fldChar w:fldCharType="begin"/>
      </w:r>
      <w:r w:rsidR="006B0989">
        <w:instrText xml:space="preserve"> STYLEREF 1 \s </w:instrText>
      </w:r>
      <w:r w:rsidR="006B0989">
        <w:fldChar w:fldCharType="separate"/>
      </w:r>
      <w:r w:rsidR="00174F1B">
        <w:rPr>
          <w:noProof/>
        </w:rPr>
        <w:t>2</w:t>
      </w:r>
      <w:r w:rsidR="006B0989">
        <w:rPr>
          <w:noProof/>
        </w:rPr>
        <w:fldChar w:fldCharType="end"/>
      </w:r>
      <w:r w:rsidR="00174F1B">
        <w:noBreakHyphen/>
      </w:r>
      <w:r w:rsidR="006B0989">
        <w:fldChar w:fldCharType="begin"/>
      </w:r>
      <w:r w:rsidR="006B0989">
        <w:instrText xml:space="preserve"> SEQ Figure \* ARABIC \s 1 </w:instrText>
      </w:r>
      <w:r w:rsidR="006B0989">
        <w:fldChar w:fldCharType="separate"/>
      </w:r>
      <w:r w:rsidR="00174F1B">
        <w:rPr>
          <w:noProof/>
        </w:rPr>
        <w:t>2</w:t>
      </w:r>
      <w:r w:rsidR="006B0989">
        <w:rPr>
          <w:noProof/>
        </w:rPr>
        <w:fldChar w:fldCharType="end"/>
      </w:r>
      <w:bookmarkEnd w:id="13"/>
      <w:r>
        <w:t>: System Interpreter settings</w:t>
      </w:r>
    </w:p>
    <w:p w:rsidR="009B1057" w:rsidRDefault="009B1057" w:rsidP="009B1057">
      <w:pPr>
        <w:pStyle w:val="Heading2"/>
      </w:pPr>
      <w:bookmarkStart w:id="14" w:name="_Toc520961610"/>
      <w:r>
        <w:t>Adding Library’s</w:t>
      </w:r>
      <w:bookmarkEnd w:id="14"/>
    </w:p>
    <w:p w:rsidR="009B1057" w:rsidRDefault="009B1057" w:rsidP="009B1057">
      <w:r>
        <w:t>With Python there are many open source Libraries that you can use. Using PyCharm you can easily search and add libraries.</w:t>
      </w:r>
      <w:r w:rsidR="009A75FF">
        <w:t xml:space="preserve"> This can be done within the settings window under “Project” tab in “Project Interpreter”</w:t>
      </w:r>
      <w:r w:rsidR="00775746">
        <w:t xml:space="preserve">. Here you will see a list of all current available libraries. </w:t>
      </w:r>
      <w:r w:rsidR="009A75FF">
        <w:t xml:space="preserve"> </w:t>
      </w:r>
      <w:r w:rsidR="00174F1B">
        <w:t xml:space="preserve">To add a new </w:t>
      </w:r>
      <w:proofErr w:type="gramStart"/>
      <w:r w:rsidR="00174F1B">
        <w:t>library</w:t>
      </w:r>
      <w:proofErr w:type="gramEnd"/>
      <w:r w:rsidR="00174F1B">
        <w:t xml:space="preserve"> select the “+”.</w:t>
      </w:r>
      <w:r w:rsidR="009A75FF">
        <w:br/>
      </w:r>
    </w:p>
    <w:p w:rsidR="009A75FF" w:rsidRDefault="00174F1B" w:rsidP="009A75FF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FD433B" wp14:editId="57091B14">
                <wp:simplePos x="0" y="0"/>
                <wp:positionH relativeFrom="column">
                  <wp:posOffset>5314950</wp:posOffset>
                </wp:positionH>
                <wp:positionV relativeFrom="paragraph">
                  <wp:posOffset>577215</wp:posOffset>
                </wp:positionV>
                <wp:extent cx="180975" cy="17145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BB996D" id="Oval 13" o:spid="_x0000_s1026" style="position:absolute;margin-left:418.5pt;margin-top:45.45pt;width:14.25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9A75FF">
        <w:rPr>
          <w:noProof/>
        </w:rPr>
        <w:drawing>
          <wp:inline distT="0" distB="0" distL="0" distR="0" wp14:anchorId="1360B6A5" wp14:editId="004B8C65">
            <wp:extent cx="5191125" cy="3922738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4741" cy="39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FF" w:rsidRDefault="009A75FF" w:rsidP="009A75FF">
      <w:pPr>
        <w:pStyle w:val="Caption"/>
        <w:spacing w:after="120"/>
        <w:jc w:val="center"/>
      </w:pPr>
      <w:r>
        <w:t xml:space="preserve">Figure </w:t>
      </w:r>
      <w:r w:rsidR="006B0989">
        <w:fldChar w:fldCharType="begin"/>
      </w:r>
      <w:r w:rsidR="006B0989">
        <w:instrText xml:space="preserve"> STYLEREF 1 \s </w:instrText>
      </w:r>
      <w:r w:rsidR="006B0989">
        <w:fldChar w:fldCharType="separate"/>
      </w:r>
      <w:r w:rsidR="00174F1B">
        <w:rPr>
          <w:noProof/>
        </w:rPr>
        <w:t>2</w:t>
      </w:r>
      <w:r w:rsidR="006B0989">
        <w:rPr>
          <w:noProof/>
        </w:rPr>
        <w:fldChar w:fldCharType="end"/>
      </w:r>
      <w:r w:rsidR="00174F1B">
        <w:noBreakHyphen/>
      </w:r>
      <w:r w:rsidR="006B0989">
        <w:fldChar w:fldCharType="begin"/>
      </w:r>
      <w:r w:rsidR="006B0989">
        <w:instrText xml:space="preserve"> SEQ Figure \* ARABIC \s 1 </w:instrText>
      </w:r>
      <w:r w:rsidR="006B0989">
        <w:fldChar w:fldCharType="separate"/>
      </w:r>
      <w:r w:rsidR="00174F1B">
        <w:rPr>
          <w:noProof/>
        </w:rPr>
        <w:t>3</w:t>
      </w:r>
      <w:r w:rsidR="006B0989">
        <w:rPr>
          <w:noProof/>
        </w:rPr>
        <w:fldChar w:fldCharType="end"/>
      </w:r>
      <w:r>
        <w:t>: Library Settings</w:t>
      </w:r>
    </w:p>
    <w:p w:rsidR="00560DE5" w:rsidRDefault="00174F1B" w:rsidP="00560DE5">
      <w:r>
        <w:lastRenderedPageBreak/>
        <w:t xml:space="preserve">When adding new libraries PyCharm automatically links to </w:t>
      </w:r>
      <w:r w:rsidRPr="00174F1B">
        <w:t>pypi.org</w:t>
      </w:r>
      <w:r>
        <w:t xml:space="preserve"> and generates a list of available packages, these are all the available libraries. To install a library simply select it on the </w:t>
      </w:r>
      <w:proofErr w:type="gramStart"/>
      <w:r>
        <w:t>left hand</w:t>
      </w:r>
      <w:proofErr w:type="gramEnd"/>
      <w:r>
        <w:t xml:space="preserve"> side and select “Install Package”.</w:t>
      </w:r>
    </w:p>
    <w:p w:rsidR="00560DE5" w:rsidRDefault="00560DE5" w:rsidP="00174F1B"/>
    <w:p w:rsidR="00174F1B" w:rsidRDefault="00560DE5" w:rsidP="00174F1B">
      <w:r w:rsidRPr="00560DE5">
        <w:rPr>
          <w:highlight w:val="yellow"/>
        </w:rPr>
        <w:t xml:space="preserve">*If you run into any errors dealing with trusted sources you must select the “Options” check box and enter </w:t>
      </w:r>
      <w:bookmarkStart w:id="15" w:name="_GoBack"/>
      <w:r w:rsidRPr="00560DE5">
        <w:rPr>
          <w:highlight w:val="yellow"/>
        </w:rPr>
        <w:t>“--trusted-host pypi.python.org --trusted-host files.pythonhosted.org --trusted-host pypi.org</w:t>
      </w:r>
      <w:bookmarkEnd w:id="15"/>
      <w:r w:rsidRPr="00560DE5">
        <w:rPr>
          <w:highlight w:val="yellow"/>
        </w:rPr>
        <w:t>”</w:t>
      </w:r>
      <w:r>
        <w:br/>
      </w:r>
    </w:p>
    <w:p w:rsidR="00174F1B" w:rsidRPr="00174F1B" w:rsidRDefault="00560DE5" w:rsidP="00560DE5">
      <w:pPr>
        <w:jc w:val="center"/>
      </w:pPr>
      <w:r>
        <w:rPr>
          <w:noProof/>
        </w:rPr>
        <w:drawing>
          <wp:inline distT="0" distB="0" distL="0" distR="0">
            <wp:extent cx="5819775" cy="47310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253" cy="47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5CA" w:rsidRDefault="008055CA" w:rsidP="008055CA">
      <w:pPr>
        <w:pStyle w:val="Heading1"/>
      </w:pPr>
      <w:bookmarkStart w:id="16" w:name="_Toc520961611"/>
      <w:r>
        <w:t>Code Style Settings</w:t>
      </w:r>
      <w:bookmarkEnd w:id="16"/>
    </w:p>
    <w:p w:rsidR="00C66C11" w:rsidRDefault="008055CA" w:rsidP="008055CA">
      <w:pPr>
        <w:rPr>
          <w:color w:val="FF0000"/>
        </w:rPr>
      </w:pPr>
      <w:r>
        <w:t xml:space="preserve">The PyCharm editor </w:t>
      </w:r>
      <w:proofErr w:type="gramStart"/>
      <w:r>
        <w:t>has the ability to</w:t>
      </w:r>
      <w:proofErr w:type="gramEnd"/>
      <w:r>
        <w:t xml:space="preserve"> select various Code Styles based on the source code type. XALT has created a custom Scheme for Python code that follows many of the C coding standards. The custom </w:t>
      </w:r>
      <w:r w:rsidR="00FC2C8B">
        <w:t>Python scheme</w:t>
      </w:r>
      <w:r>
        <w:t xml:space="preserve"> can </w:t>
      </w:r>
      <w:proofErr w:type="gramStart"/>
      <w:r>
        <w:t>be located</w:t>
      </w:r>
      <w:r w:rsidR="00FC2C8B">
        <w:t xml:space="preserve"> in</w:t>
      </w:r>
      <w:proofErr w:type="gramEnd"/>
      <w:r w:rsidR="00FC2C8B">
        <w:t xml:space="preserve"> </w:t>
      </w:r>
      <w:proofErr w:type="spellStart"/>
      <w:r w:rsidR="00FC2C8B">
        <w:t>TeamForge</w:t>
      </w:r>
      <w:proofErr w:type="spellEnd"/>
      <w:r w:rsidR="00FC2C8B">
        <w:t xml:space="preserve"> in </w:t>
      </w:r>
      <w:r w:rsidR="00FC2C8B" w:rsidRPr="00FC2C8B">
        <w:t>docf1350</w:t>
      </w:r>
      <w:r w:rsidR="00FC2C8B">
        <w:t xml:space="preserve"> under the Python folder</w:t>
      </w:r>
    </w:p>
    <w:p w:rsidR="008055CA" w:rsidRDefault="00FC2C8B" w:rsidP="008055CA">
      <w:r>
        <w:t>The scheme can then be</w:t>
      </w:r>
      <w:r w:rsidR="008055CA">
        <w:t xml:space="preserve"> imported into the PyCharm environment by performing the following steps. First open the settings dialog</w:t>
      </w:r>
      <w:r w:rsidR="008F5290">
        <w:t xml:space="preserve"> (</w:t>
      </w:r>
      <w:r w:rsidR="008F5290">
        <w:fldChar w:fldCharType="begin"/>
      </w:r>
      <w:r w:rsidR="008F5290">
        <w:instrText xml:space="preserve"> REF _Ref520792631 \h </w:instrText>
      </w:r>
      <w:r w:rsidR="008F5290">
        <w:fldChar w:fldCharType="separate"/>
      </w:r>
      <w:r w:rsidR="008F5290">
        <w:t xml:space="preserve">Figure </w:t>
      </w:r>
      <w:r w:rsidR="008F5290">
        <w:rPr>
          <w:noProof/>
        </w:rPr>
        <w:t>2</w:t>
      </w:r>
      <w:r w:rsidR="008F5290">
        <w:noBreakHyphen/>
      </w:r>
      <w:r w:rsidR="008F5290">
        <w:rPr>
          <w:noProof/>
        </w:rPr>
        <w:t>1</w:t>
      </w:r>
      <w:r w:rsidR="008F5290">
        <w:fldChar w:fldCharType="end"/>
      </w:r>
      <w:r w:rsidR="008F5290">
        <w:t>)</w:t>
      </w:r>
      <w:r w:rsidR="008055CA">
        <w:t xml:space="preserve"> by navigating to File&gt;Settings (</w:t>
      </w:r>
      <w:proofErr w:type="spellStart"/>
      <w:r w:rsidR="008055CA">
        <w:t>Ctrl+Alt+S</w:t>
      </w:r>
      <w:proofErr w:type="spellEnd"/>
      <w:r w:rsidR="008055CA">
        <w:t>).</w:t>
      </w:r>
    </w:p>
    <w:p w:rsidR="008055CA" w:rsidRDefault="008055CA" w:rsidP="008055CA"/>
    <w:p w:rsidR="008055CA" w:rsidRDefault="008F5290" w:rsidP="008055C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26064F5" wp14:editId="270DF7A7">
            <wp:extent cx="5943600" cy="44748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5CA" w:rsidRDefault="008055CA" w:rsidP="008055CA">
      <w:pPr>
        <w:pStyle w:val="Caption"/>
        <w:jc w:val="center"/>
      </w:pPr>
      <w:bookmarkStart w:id="17" w:name="_Ref520792631"/>
      <w:r>
        <w:t xml:space="preserve">Figure </w:t>
      </w:r>
      <w:r w:rsidR="006B0989">
        <w:fldChar w:fldCharType="begin"/>
      </w:r>
      <w:r w:rsidR="006B0989">
        <w:instrText xml:space="preserve"> STYLEREF 1 \s </w:instrText>
      </w:r>
      <w:r w:rsidR="006B0989">
        <w:fldChar w:fldCharType="separate"/>
      </w:r>
      <w:r w:rsidR="00174F1B">
        <w:rPr>
          <w:noProof/>
        </w:rPr>
        <w:t>3</w:t>
      </w:r>
      <w:r w:rsidR="006B0989">
        <w:rPr>
          <w:noProof/>
        </w:rPr>
        <w:fldChar w:fldCharType="end"/>
      </w:r>
      <w:r w:rsidR="00174F1B">
        <w:noBreakHyphen/>
      </w:r>
      <w:r w:rsidR="006B0989">
        <w:fldChar w:fldCharType="begin"/>
      </w:r>
      <w:r w:rsidR="006B0989">
        <w:instrText xml:space="preserve"> SEQ Figure \* ARABIC \s 1 </w:instrText>
      </w:r>
      <w:r w:rsidR="006B0989">
        <w:fldChar w:fldCharType="separate"/>
      </w:r>
      <w:r w:rsidR="00174F1B">
        <w:rPr>
          <w:noProof/>
        </w:rPr>
        <w:t>1</w:t>
      </w:r>
      <w:r w:rsidR="006B0989">
        <w:rPr>
          <w:noProof/>
        </w:rPr>
        <w:fldChar w:fldCharType="end"/>
      </w:r>
      <w:bookmarkEnd w:id="17"/>
      <w:r>
        <w:t>: Settings Window</w:t>
      </w:r>
    </w:p>
    <w:p w:rsidR="008F5290" w:rsidRDefault="008F5290" w:rsidP="008F5290">
      <w:r>
        <w:t>In the “Code Style” Drop down on the left select “Python”</w:t>
      </w:r>
      <w:r w:rsidR="002F44E1">
        <w:t xml:space="preserve">. In the upper left you will then see an option for “Scheme:” select the gear icon and select “Import Scheme” </w:t>
      </w:r>
      <w:r w:rsidR="002F44E1">
        <w:fldChar w:fldCharType="begin"/>
      </w:r>
      <w:r w:rsidR="002F44E1">
        <w:instrText xml:space="preserve"> REF _Ref520795911 \h </w:instrText>
      </w:r>
      <w:r w:rsidR="002F44E1">
        <w:fldChar w:fldCharType="separate"/>
      </w:r>
      <w:r w:rsidR="002F44E1">
        <w:t xml:space="preserve">Figure </w:t>
      </w:r>
      <w:r w:rsidR="002F44E1">
        <w:rPr>
          <w:noProof/>
        </w:rPr>
        <w:t>2</w:t>
      </w:r>
      <w:r w:rsidR="002F44E1">
        <w:noBreakHyphen/>
      </w:r>
      <w:r w:rsidR="002F44E1">
        <w:rPr>
          <w:noProof/>
        </w:rPr>
        <w:t>2</w:t>
      </w:r>
      <w:r w:rsidR="002F44E1">
        <w:fldChar w:fldCharType="end"/>
      </w:r>
      <w:r w:rsidR="002F44E1">
        <w:t>.</w:t>
      </w:r>
    </w:p>
    <w:p w:rsidR="002F44E1" w:rsidRDefault="002F44E1" w:rsidP="002F44E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DE283AE" wp14:editId="55E28506">
            <wp:extent cx="5943600" cy="447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4E1" w:rsidRDefault="002F44E1" w:rsidP="002F44E1">
      <w:pPr>
        <w:pStyle w:val="Caption"/>
        <w:jc w:val="center"/>
      </w:pPr>
      <w:bookmarkStart w:id="18" w:name="_Ref520795911"/>
      <w:r>
        <w:t xml:space="preserve">Figure </w:t>
      </w:r>
      <w:r w:rsidR="006B0989">
        <w:fldChar w:fldCharType="begin"/>
      </w:r>
      <w:r w:rsidR="006B0989">
        <w:instrText xml:space="preserve"> STYLEREF 1 \s </w:instrText>
      </w:r>
      <w:r w:rsidR="006B0989">
        <w:fldChar w:fldCharType="separate"/>
      </w:r>
      <w:r w:rsidR="00174F1B">
        <w:rPr>
          <w:noProof/>
        </w:rPr>
        <w:t>3</w:t>
      </w:r>
      <w:r w:rsidR="006B0989">
        <w:rPr>
          <w:noProof/>
        </w:rPr>
        <w:fldChar w:fldCharType="end"/>
      </w:r>
      <w:r w:rsidR="00174F1B">
        <w:noBreakHyphen/>
      </w:r>
      <w:r w:rsidR="006B0989">
        <w:fldChar w:fldCharType="begin"/>
      </w:r>
      <w:r w:rsidR="006B0989">
        <w:instrText xml:space="preserve"> SEQ Figure \* ARABIC \</w:instrText>
      </w:r>
      <w:r w:rsidR="006B0989">
        <w:instrText xml:space="preserve">s 1 </w:instrText>
      </w:r>
      <w:r w:rsidR="006B0989">
        <w:fldChar w:fldCharType="separate"/>
      </w:r>
      <w:r w:rsidR="00174F1B">
        <w:rPr>
          <w:noProof/>
        </w:rPr>
        <w:t>2</w:t>
      </w:r>
      <w:r w:rsidR="006B0989">
        <w:rPr>
          <w:noProof/>
        </w:rPr>
        <w:fldChar w:fldCharType="end"/>
      </w:r>
      <w:bookmarkEnd w:id="18"/>
      <w:r>
        <w:t>: Import settings</w:t>
      </w:r>
    </w:p>
    <w:p w:rsidR="00DD1127" w:rsidRPr="00DD1127" w:rsidRDefault="00DD1127" w:rsidP="00DD1127">
      <w:r>
        <w:t xml:space="preserve">From the Windows dialog box select the </w:t>
      </w:r>
      <w:r w:rsidRPr="00DD1127">
        <w:t>XALT_PyCharm_Code_Style</w:t>
      </w:r>
      <w:r>
        <w:t xml:space="preserve">.xml file and select ok. </w:t>
      </w:r>
    </w:p>
    <w:p w:rsidR="008055CA" w:rsidRDefault="008055CA" w:rsidP="008055CA"/>
    <w:p w:rsidR="008055CA" w:rsidRPr="008055CA" w:rsidRDefault="008055CA" w:rsidP="008055CA"/>
    <w:p w:rsidR="00C837F8" w:rsidRPr="00C837F8" w:rsidRDefault="00C837F8" w:rsidP="00C837F8"/>
    <w:p w:rsidR="00C837F8" w:rsidRPr="00C837F8" w:rsidRDefault="00C837F8" w:rsidP="00C837F8"/>
    <w:p w:rsidR="002D5416" w:rsidRDefault="002D5416" w:rsidP="002D5416"/>
    <w:p w:rsidR="002E3821" w:rsidRDefault="002E3821" w:rsidP="002D5416"/>
    <w:p w:rsidR="002E3821" w:rsidRDefault="002E3821" w:rsidP="002D5416"/>
    <w:p w:rsidR="002E3821" w:rsidRDefault="002E3821" w:rsidP="002D5416"/>
    <w:p w:rsidR="002E3821" w:rsidRDefault="002E3821" w:rsidP="002D5416"/>
    <w:p w:rsidR="002E3821" w:rsidRDefault="002E3821" w:rsidP="002D5416"/>
    <w:p w:rsidR="002E3821" w:rsidRDefault="002E3821" w:rsidP="002D5416"/>
    <w:p w:rsidR="002E3821" w:rsidRDefault="002E3821" w:rsidP="002D5416"/>
    <w:p w:rsidR="002E3821" w:rsidRDefault="002E3821" w:rsidP="002D5416"/>
    <w:p w:rsidR="002E3821" w:rsidRDefault="002E3821" w:rsidP="002D5416"/>
    <w:p w:rsidR="002E3821" w:rsidRDefault="002E3821" w:rsidP="002D5416"/>
    <w:p w:rsidR="002E3821" w:rsidRDefault="002E3821" w:rsidP="002D5416"/>
    <w:p w:rsidR="002E3821" w:rsidRDefault="002E3821" w:rsidP="002D5416"/>
    <w:p w:rsidR="002E3821" w:rsidRDefault="002E3821" w:rsidP="002D5416"/>
    <w:p w:rsidR="002E3821" w:rsidRDefault="002E3821" w:rsidP="002D5416"/>
    <w:p w:rsidR="002E3821" w:rsidRDefault="002E3821" w:rsidP="002D5416"/>
    <w:p w:rsidR="002E3821" w:rsidRDefault="002E3821" w:rsidP="002D5416"/>
    <w:p w:rsidR="002E3821" w:rsidRDefault="002E3821" w:rsidP="002D5416"/>
    <w:p w:rsidR="002E3821" w:rsidRDefault="002E3821" w:rsidP="002D5416"/>
    <w:p w:rsidR="002E3821" w:rsidRDefault="002E3821" w:rsidP="002D5416"/>
    <w:p w:rsidR="002E3821" w:rsidRDefault="002E3821" w:rsidP="002D5416"/>
    <w:p w:rsidR="002E3821" w:rsidRDefault="002E3821" w:rsidP="002D5416"/>
    <w:p w:rsidR="002E3821" w:rsidRDefault="002E3821" w:rsidP="002D5416"/>
    <w:p w:rsidR="002E3821" w:rsidRPr="002D5416" w:rsidRDefault="002E3821" w:rsidP="002D5416"/>
    <w:sectPr w:rsidR="002E3821" w:rsidRPr="002D5416" w:rsidSect="009A75FF">
      <w:headerReference w:type="default" r:id="rId18"/>
      <w:footerReference w:type="default" r:id="rId19"/>
      <w:pgSz w:w="12240" w:h="15840"/>
      <w:pgMar w:top="1296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0989" w:rsidRDefault="006B0989" w:rsidP="00E47E23">
      <w:r>
        <w:separator/>
      </w:r>
    </w:p>
  </w:endnote>
  <w:endnote w:type="continuationSeparator" w:id="0">
    <w:p w:rsidR="006B0989" w:rsidRDefault="006B0989" w:rsidP="00E47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0505" w:rsidRDefault="005C0505">
    <w:pPr>
      <w:pStyle w:val="Footer"/>
    </w:pPr>
    <w:r w:rsidRPr="00D006E8">
      <w:rPr>
        <w:b/>
      </w:rPr>
      <w:fldChar w:fldCharType="begin"/>
    </w:r>
    <w:r w:rsidRPr="00D006E8">
      <w:rPr>
        <w:b/>
      </w:rPr>
      <w:instrText xml:space="preserve"> DATE   \* MERGEFORMAT </w:instrText>
    </w:r>
    <w:r w:rsidRPr="00D006E8">
      <w:rPr>
        <w:b/>
      </w:rPr>
      <w:fldChar w:fldCharType="separate"/>
    </w:r>
    <w:r w:rsidR="008720CE" w:rsidRPr="008720CE">
      <w:rPr>
        <w:noProof/>
      </w:rPr>
      <w:t>9/27/2019</w:t>
    </w:r>
    <w:r w:rsidRPr="00D006E8">
      <w:rPr>
        <w:b/>
      </w:rPr>
      <w:fldChar w:fldCharType="end"/>
    </w:r>
    <w:r w:rsidRPr="00D006E8">
      <w:rPr>
        <w:b/>
      </w:rPr>
      <w:ptab w:relativeTo="margin" w:alignment="center" w:leader="none"/>
    </w:r>
    <w:r>
      <w:t>Copyright 2017 - XALT Energy</w:t>
    </w:r>
    <w:r w:rsidRPr="00D006E8">
      <w:rPr>
        <w:b/>
      </w:rPr>
      <w:ptab w:relativeTo="margin" w:alignment="right" w:leader="none"/>
    </w:r>
    <w:r w:rsidRPr="00D006E8">
      <w:fldChar w:fldCharType="begin"/>
    </w:r>
    <w:r w:rsidRPr="00D006E8">
      <w:instrText xml:space="preserve"> PAGE  \* Arabic  \* MERGEFORMAT </w:instrText>
    </w:r>
    <w:r w:rsidRPr="00D006E8">
      <w:fldChar w:fldCharType="separate"/>
    </w:r>
    <w:r w:rsidR="00BE10C9">
      <w:rPr>
        <w:noProof/>
      </w:rPr>
      <w:t>8</w:t>
    </w:r>
    <w:r w:rsidRPr="00D006E8">
      <w:fldChar w:fldCharType="end"/>
    </w:r>
    <w:r w:rsidRPr="00D006E8">
      <w:t xml:space="preserve"> of </w:t>
    </w:r>
    <w:r w:rsidR="006B0989">
      <w:fldChar w:fldCharType="begin"/>
    </w:r>
    <w:r w:rsidR="006B0989">
      <w:instrText xml:space="preserve"> NUMPAGES  \* Arabic  \* MERGEFORMAT </w:instrText>
    </w:r>
    <w:r w:rsidR="006B0989">
      <w:fldChar w:fldCharType="separate"/>
    </w:r>
    <w:r w:rsidR="00BE10C9">
      <w:rPr>
        <w:noProof/>
      </w:rPr>
      <w:t>8</w:t>
    </w:r>
    <w:r w:rsidR="006B098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0989" w:rsidRDefault="006B0989" w:rsidP="00E47E23">
      <w:r>
        <w:separator/>
      </w:r>
    </w:p>
  </w:footnote>
  <w:footnote w:type="continuationSeparator" w:id="0">
    <w:p w:rsidR="006B0989" w:rsidRDefault="006B0989" w:rsidP="00E47E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0505" w:rsidRDefault="005C050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49D998" wp14:editId="1E2D5205">
              <wp:simplePos x="0" y="0"/>
              <wp:positionH relativeFrom="column">
                <wp:posOffset>-899795</wp:posOffset>
              </wp:positionH>
              <wp:positionV relativeFrom="paragraph">
                <wp:posOffset>269240</wp:posOffset>
              </wp:positionV>
              <wp:extent cx="7749540" cy="15240"/>
              <wp:effectExtent l="0" t="0" r="22860" b="22860"/>
              <wp:wrapThrough wrapText="bothSides">
                <wp:wrapPolygon edited="0">
                  <wp:start x="0" y="0"/>
                  <wp:lineTo x="0" y="27000"/>
                  <wp:lineTo x="21611" y="27000"/>
                  <wp:lineTo x="21611" y="0"/>
                  <wp:lineTo x="20071" y="0"/>
                  <wp:lineTo x="0" y="0"/>
                </wp:wrapPolygon>
              </wp:wrapThrough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49540" cy="1524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F5618C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85pt,21.2pt" to="539.3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" strokecolor="#70ad47 [3209]" strokeweight="1pt">
              <v:stroke joinstyle="miter"/>
              <w10:wrap type="through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35338EE5" wp14:editId="15FDB56B">
          <wp:simplePos x="0" y="0"/>
          <wp:positionH relativeFrom="column">
            <wp:posOffset>-400643</wp:posOffset>
          </wp:positionH>
          <wp:positionV relativeFrom="paragraph">
            <wp:posOffset>-255166</wp:posOffset>
          </wp:positionV>
          <wp:extent cx="1720850" cy="539115"/>
          <wp:effectExtent l="0" t="0" r="0" b="0"/>
          <wp:wrapThrough wrapText="bothSides">
            <wp:wrapPolygon edited="0">
              <wp:start x="0" y="0"/>
              <wp:lineTo x="0" y="20608"/>
              <wp:lineTo x="21281" y="20608"/>
              <wp:lineTo x="21281" y="0"/>
              <wp:lineTo x="0" y="0"/>
            </wp:wrapPolygon>
          </wp:wrapThrough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850" cy="5391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sdt>
      <w:sdtPr>
        <w:alias w:val="Asset ID"/>
        <w:tag w:val="AssetId"/>
        <w:id w:val="1784070702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4873beb7-5857-4685-be1f-d57550cc96cc' " w:xpath="/ns0:properties[1]/documentManagement[1]/ns3:AssetId[1]" w:storeItemID="{7FBDB1CC-CEFB-4E46-8174-1F0AA0D30B24}"/>
        <w:text/>
      </w:sdtPr>
      <w:sdtEndPr/>
      <w:sdtContent>
        <w:r>
          <w:t xml:space="preserve">     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484D03"/>
    <w:multiLevelType w:val="hybridMultilevel"/>
    <w:tmpl w:val="639E1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174595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78141AC"/>
    <w:multiLevelType w:val="hybridMultilevel"/>
    <w:tmpl w:val="252C7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75A246E"/>
    <w:multiLevelType w:val="hybridMultilevel"/>
    <w:tmpl w:val="8CA075D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F9F58E8"/>
    <w:multiLevelType w:val="hybridMultilevel"/>
    <w:tmpl w:val="16EA640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3"/>
  </w:num>
  <w:num w:numId="21">
    <w:abstractNumId w:val="19"/>
  </w:num>
  <w:num w:numId="22">
    <w:abstractNumId w:val="11"/>
  </w:num>
  <w:num w:numId="23">
    <w:abstractNumId w:val="26"/>
  </w:num>
  <w:num w:numId="24">
    <w:abstractNumId w:val="17"/>
  </w:num>
  <w:num w:numId="25">
    <w:abstractNumId w:val="15"/>
  </w:num>
  <w:num w:numId="26">
    <w:abstractNumId w:val="27"/>
  </w:num>
  <w:num w:numId="27">
    <w:abstractNumId w:val="24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9B0"/>
    <w:rsid w:val="00001AB4"/>
    <w:rsid w:val="00022F6E"/>
    <w:rsid w:val="00093641"/>
    <w:rsid w:val="000A0AB0"/>
    <w:rsid w:val="000A0FA3"/>
    <w:rsid w:val="000B6FFF"/>
    <w:rsid w:val="000C0BD1"/>
    <w:rsid w:val="001225E4"/>
    <w:rsid w:val="00124EC1"/>
    <w:rsid w:val="00132B40"/>
    <w:rsid w:val="00174F1B"/>
    <w:rsid w:val="001B2179"/>
    <w:rsid w:val="001B44D2"/>
    <w:rsid w:val="001E2A39"/>
    <w:rsid w:val="001F6C12"/>
    <w:rsid w:val="001F6CC6"/>
    <w:rsid w:val="00201AC1"/>
    <w:rsid w:val="002116F9"/>
    <w:rsid w:val="00211F03"/>
    <w:rsid w:val="002136BC"/>
    <w:rsid w:val="002177B8"/>
    <w:rsid w:val="0028620B"/>
    <w:rsid w:val="002B3594"/>
    <w:rsid w:val="002D5416"/>
    <w:rsid w:val="002E3821"/>
    <w:rsid w:val="002F44E1"/>
    <w:rsid w:val="00303761"/>
    <w:rsid w:val="00343187"/>
    <w:rsid w:val="0034783B"/>
    <w:rsid w:val="00360225"/>
    <w:rsid w:val="003605F9"/>
    <w:rsid w:val="003A1F3A"/>
    <w:rsid w:val="003E3B0E"/>
    <w:rsid w:val="004070E6"/>
    <w:rsid w:val="004A7B73"/>
    <w:rsid w:val="004D2140"/>
    <w:rsid w:val="004D7BAF"/>
    <w:rsid w:val="004F4629"/>
    <w:rsid w:val="00511F3A"/>
    <w:rsid w:val="0053430F"/>
    <w:rsid w:val="00543B17"/>
    <w:rsid w:val="00553ACB"/>
    <w:rsid w:val="00560DE5"/>
    <w:rsid w:val="0056613F"/>
    <w:rsid w:val="005C0505"/>
    <w:rsid w:val="005D1FAF"/>
    <w:rsid w:val="005F7CDB"/>
    <w:rsid w:val="00604944"/>
    <w:rsid w:val="006276F2"/>
    <w:rsid w:val="00645252"/>
    <w:rsid w:val="006B0989"/>
    <w:rsid w:val="006D3D74"/>
    <w:rsid w:val="006D6170"/>
    <w:rsid w:val="006F14D6"/>
    <w:rsid w:val="00701D37"/>
    <w:rsid w:val="00745E40"/>
    <w:rsid w:val="00770FDF"/>
    <w:rsid w:val="00775746"/>
    <w:rsid w:val="007E7C54"/>
    <w:rsid w:val="007F7B28"/>
    <w:rsid w:val="008055CA"/>
    <w:rsid w:val="0081006F"/>
    <w:rsid w:val="00822C06"/>
    <w:rsid w:val="0082393E"/>
    <w:rsid w:val="00844150"/>
    <w:rsid w:val="008720CE"/>
    <w:rsid w:val="008727C2"/>
    <w:rsid w:val="008E24A9"/>
    <w:rsid w:val="008F5290"/>
    <w:rsid w:val="008F719D"/>
    <w:rsid w:val="00926464"/>
    <w:rsid w:val="00933EDF"/>
    <w:rsid w:val="009379B5"/>
    <w:rsid w:val="00955897"/>
    <w:rsid w:val="00991E2E"/>
    <w:rsid w:val="009A0B3E"/>
    <w:rsid w:val="009A1B74"/>
    <w:rsid w:val="009A75FF"/>
    <w:rsid w:val="009A78EC"/>
    <w:rsid w:val="009B1057"/>
    <w:rsid w:val="009F083D"/>
    <w:rsid w:val="009F6D4A"/>
    <w:rsid w:val="00A31BB6"/>
    <w:rsid w:val="00A45DFD"/>
    <w:rsid w:val="00A9204E"/>
    <w:rsid w:val="00AA0957"/>
    <w:rsid w:val="00AA1C7E"/>
    <w:rsid w:val="00AB01DE"/>
    <w:rsid w:val="00AB69B0"/>
    <w:rsid w:val="00AC4F18"/>
    <w:rsid w:val="00AD4160"/>
    <w:rsid w:val="00AD69F8"/>
    <w:rsid w:val="00AF6046"/>
    <w:rsid w:val="00B60156"/>
    <w:rsid w:val="00BA433A"/>
    <w:rsid w:val="00BE10C9"/>
    <w:rsid w:val="00C04EDA"/>
    <w:rsid w:val="00C56F31"/>
    <w:rsid w:val="00C66C11"/>
    <w:rsid w:val="00C77665"/>
    <w:rsid w:val="00C837F8"/>
    <w:rsid w:val="00C9338C"/>
    <w:rsid w:val="00CE06C0"/>
    <w:rsid w:val="00D006E8"/>
    <w:rsid w:val="00D0295C"/>
    <w:rsid w:val="00D0740A"/>
    <w:rsid w:val="00D2153E"/>
    <w:rsid w:val="00D648B6"/>
    <w:rsid w:val="00D65A1D"/>
    <w:rsid w:val="00D73417"/>
    <w:rsid w:val="00DD0663"/>
    <w:rsid w:val="00DD1127"/>
    <w:rsid w:val="00E357CE"/>
    <w:rsid w:val="00E47E23"/>
    <w:rsid w:val="00E56AA5"/>
    <w:rsid w:val="00E74EF7"/>
    <w:rsid w:val="00E8034E"/>
    <w:rsid w:val="00E92CC4"/>
    <w:rsid w:val="00EB1C6F"/>
    <w:rsid w:val="00F235CD"/>
    <w:rsid w:val="00F43AD6"/>
    <w:rsid w:val="00FC2C8B"/>
    <w:rsid w:val="00FE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B9DDE8-9DA2-4EE1-9A86-2E10B996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aliases w:val="Heading 1-XALT"/>
    <w:basedOn w:val="Normal"/>
    <w:next w:val="Normal"/>
    <w:link w:val="Heading1Char"/>
    <w:uiPriority w:val="9"/>
    <w:qFormat/>
    <w:rsid w:val="001F6C12"/>
    <w:pPr>
      <w:keepNext/>
      <w:keepLines/>
      <w:numPr>
        <w:numId w:val="24"/>
      </w:numPr>
      <w:spacing w:before="240"/>
      <w:outlineLvl w:val="0"/>
    </w:pPr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C12"/>
    <w:pPr>
      <w:keepNext/>
      <w:keepLines/>
      <w:numPr>
        <w:ilvl w:val="1"/>
        <w:numId w:val="24"/>
      </w:numPr>
      <w:spacing w:before="4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C12"/>
    <w:pPr>
      <w:keepNext/>
      <w:keepLines/>
      <w:numPr>
        <w:ilvl w:val="2"/>
        <w:numId w:val="24"/>
      </w:numPr>
      <w:spacing w:before="40"/>
      <w:outlineLvl w:val="2"/>
    </w:pPr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C12"/>
    <w:pPr>
      <w:keepNext/>
      <w:keepLines/>
      <w:numPr>
        <w:ilvl w:val="3"/>
        <w:numId w:val="2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6C12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F6C12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-XALT Char"/>
    <w:basedOn w:val="DefaultParagraphFont"/>
    <w:link w:val="Heading1"/>
    <w:uiPriority w:val="9"/>
    <w:rsid w:val="001F6C12"/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6C12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6C12"/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6C12"/>
    <w:rPr>
      <w:rFonts w:asciiTheme="majorHAnsi" w:eastAsiaTheme="majorEastAsia" w:hAnsiTheme="majorHAnsi" w:cstheme="majorBidi"/>
      <w:i/>
      <w:iCs/>
      <w:color w:val="70AD47" w:themeColor="accent6"/>
    </w:rPr>
  </w:style>
  <w:style w:type="character" w:customStyle="1" w:styleId="Heading5Char">
    <w:name w:val="Heading 5 Char"/>
    <w:basedOn w:val="DefaultParagraphFont"/>
    <w:link w:val="Heading5"/>
    <w:uiPriority w:val="9"/>
    <w:rsid w:val="001F6C1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6Char">
    <w:name w:val="Heading 6 Char"/>
    <w:basedOn w:val="DefaultParagraphFont"/>
    <w:link w:val="Heading6"/>
    <w:uiPriority w:val="9"/>
    <w:rsid w:val="001F6C1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table" w:styleId="TableGrid">
    <w:name w:val="Table Grid"/>
    <w:basedOn w:val="TableNormal"/>
    <w:uiPriority w:val="39"/>
    <w:rsid w:val="003431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60225"/>
    <w:pPr>
      <w:numPr>
        <w:numId w:val="0"/>
      </w:numPr>
      <w:spacing w:line="259" w:lineRule="auto"/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602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02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60225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AB69B0"/>
    <w:pPr>
      <w:spacing w:after="160" w:line="256" w:lineRule="auto"/>
      <w:ind w:left="720"/>
      <w:contextualSpacing/>
    </w:pPr>
    <w:rPr>
      <w:rFonts w:eastAsiaTheme="minorEastAsia"/>
      <w:lang w:eastAsia="ko-KR"/>
    </w:rPr>
  </w:style>
  <w:style w:type="paragraph" w:styleId="TableofFigures">
    <w:name w:val="table of figures"/>
    <w:basedOn w:val="Normal"/>
    <w:next w:val="Normal"/>
    <w:uiPriority w:val="99"/>
    <w:unhideWhenUsed/>
    <w:rsid w:val="009A7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7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01675\Documents\Custom%20Office%20Templates\SW_Xpand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0F9327D58FC4BC0944C9C4CC78D8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F6C4C-7ECE-45AF-8B98-2471BCB76EE1}"/>
      </w:docPartPr>
      <w:docPartBody>
        <w:p w:rsidR="00B627F5" w:rsidRDefault="00794730">
          <w:pPr>
            <w:pStyle w:val="60F9327D58FC4BC0944C9C4CC78D8C0E"/>
          </w:pPr>
          <w:r w:rsidRPr="00F417FD">
            <w:rPr>
              <w:rStyle w:val="PlaceholderText"/>
            </w:rPr>
            <w:t>[Title]</w:t>
          </w:r>
        </w:p>
      </w:docPartBody>
    </w:docPart>
    <w:docPart>
      <w:docPartPr>
        <w:name w:val="9DF9713EEFF74F56A8FD9FFB0FC05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0CB12-DCD2-492A-9C2A-DA408AE56EBB}"/>
      </w:docPartPr>
      <w:docPartBody>
        <w:p w:rsidR="00B627F5" w:rsidRDefault="00794730">
          <w:pPr>
            <w:pStyle w:val="9DF9713EEFF74F56A8FD9FFB0FC052C0"/>
          </w:pPr>
          <w:r w:rsidRPr="00F417FD">
            <w:rPr>
              <w:rStyle w:val="PlaceholderText"/>
            </w:rPr>
            <w:t>[Asset ID]</w:t>
          </w:r>
        </w:p>
      </w:docPartBody>
    </w:docPart>
    <w:docPart>
      <w:docPartPr>
        <w:name w:val="D49EC18540F44AC9A1DFD444C380E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CCE9B-7B9C-4FDF-8702-33676B95E5B0}"/>
      </w:docPartPr>
      <w:docPartBody>
        <w:p w:rsidR="00B627F5" w:rsidRDefault="00794730">
          <w:pPr>
            <w:pStyle w:val="D49EC18540F44AC9A1DFD444C380E3C8"/>
          </w:pPr>
          <w:r w:rsidRPr="00F417FD">
            <w:rPr>
              <w:rStyle w:val="PlaceholderText"/>
            </w:rPr>
            <w:t>[Version]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1C2"/>
    <w:rsid w:val="00015FAD"/>
    <w:rsid w:val="000201C2"/>
    <w:rsid w:val="00224FEE"/>
    <w:rsid w:val="003849F1"/>
    <w:rsid w:val="00564DE3"/>
    <w:rsid w:val="00704298"/>
    <w:rsid w:val="00794730"/>
    <w:rsid w:val="00B05EEF"/>
    <w:rsid w:val="00B627F5"/>
    <w:rsid w:val="00C100AF"/>
    <w:rsid w:val="00C64B17"/>
    <w:rsid w:val="00CD49EC"/>
    <w:rsid w:val="00D86710"/>
    <w:rsid w:val="00F9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1C2"/>
    <w:rPr>
      <w:color w:val="3B3838" w:themeColor="background2" w:themeShade="40"/>
    </w:rPr>
  </w:style>
  <w:style w:type="paragraph" w:customStyle="1" w:styleId="60F9327D58FC4BC0944C9C4CC78D8C0E">
    <w:name w:val="60F9327D58FC4BC0944C9C4CC78D8C0E"/>
  </w:style>
  <w:style w:type="paragraph" w:customStyle="1" w:styleId="27BDAB171F7349E1888EA39B08FD7F28">
    <w:name w:val="27BDAB171F7349E1888EA39B08FD7F28"/>
  </w:style>
  <w:style w:type="paragraph" w:customStyle="1" w:styleId="9DF9713EEFF74F56A8FD9FFB0FC052C0">
    <w:name w:val="9DF9713EEFF74F56A8FD9FFB0FC052C0"/>
  </w:style>
  <w:style w:type="paragraph" w:customStyle="1" w:styleId="D49EC18540F44AC9A1DFD444C380E3C8">
    <w:name w:val="D49EC18540F44AC9A1DFD444C380E3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 xsi:nil="true"/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E9F9E2-FDE9-4063-90C9-FE3F48703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SW_Xpand_Template</Template>
  <TotalTime>0</TotalTime>
  <Pages>8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PyCharm</vt:lpstr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PyCharm</dc:title>
  <dc:subject/>
  <dc:creator>Coury, Michael</dc:creator>
  <cp:keywords/>
  <dc:description/>
  <cp:lastModifiedBy>Guha, Ankita</cp:lastModifiedBy>
  <cp:revision>2</cp:revision>
  <cp:lastPrinted>2017-07-31T12:45:00Z</cp:lastPrinted>
  <dcterms:created xsi:type="dcterms:W3CDTF">2019-09-27T15:54:00Z</dcterms:created>
  <dcterms:modified xsi:type="dcterms:W3CDTF">2019-09-27T15:54:00Z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